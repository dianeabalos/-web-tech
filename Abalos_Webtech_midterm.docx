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CDB38" w14:textId="1F2B4FE2" w:rsidR="000A0A4F" w:rsidRDefault="000A0A4F" w:rsidP="000A0A4F">
      <w:pPr>
        <w:autoSpaceDE w:val="0"/>
        <w:autoSpaceDN w:val="0"/>
        <w:adjustRightInd w:val="0"/>
        <w:rPr>
          <w:rFonts w:ascii="Times New Roman" w:hAnsi="Times New Roman" w:cs="Times New Roman"/>
          <w:lang w:val="en-US"/>
        </w:rPr>
      </w:pPr>
      <w:proofErr w:type="spellStart"/>
      <w:r>
        <w:rPr>
          <w:rFonts w:ascii="Times New Roman" w:hAnsi="Times New Roman" w:cs="Times New Roman"/>
          <w:lang w:val="en-US"/>
        </w:rPr>
        <w:t>Abalos</w:t>
      </w:r>
      <w:proofErr w:type="spellEnd"/>
      <w:r>
        <w:rPr>
          <w:rFonts w:ascii="Times New Roman" w:hAnsi="Times New Roman" w:cs="Times New Roman"/>
          <w:lang w:val="en-US"/>
        </w:rPr>
        <w:t>, Diane Marie M.</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proofErr w:type="spellStart"/>
      <w:r>
        <w:rPr>
          <w:rFonts w:ascii="Times New Roman" w:hAnsi="Times New Roman" w:cs="Times New Roman"/>
          <w:lang w:val="en-US"/>
        </w:rPr>
        <w:t>WebTech</w:t>
      </w:r>
      <w:proofErr w:type="spellEnd"/>
      <w:r>
        <w:rPr>
          <w:rFonts w:ascii="Times New Roman" w:hAnsi="Times New Roman" w:cs="Times New Roman"/>
          <w:lang w:val="en-US"/>
        </w:rPr>
        <w:t xml:space="preserve"> Midterm Exam</w:t>
      </w:r>
    </w:p>
    <w:p w14:paraId="2B3C4A9B" w14:textId="3AEEC819" w:rsidR="000A0A4F" w:rsidRDefault="000A0A4F" w:rsidP="000A0A4F">
      <w:pPr>
        <w:autoSpaceDE w:val="0"/>
        <w:autoSpaceDN w:val="0"/>
        <w:adjustRightInd w:val="0"/>
        <w:rPr>
          <w:rFonts w:ascii="Times New Roman" w:hAnsi="Times New Roman" w:cs="Times New Roman"/>
          <w:lang w:val="en-US"/>
        </w:rPr>
      </w:pPr>
      <w:r>
        <w:rPr>
          <w:rFonts w:ascii="Times New Roman" w:hAnsi="Times New Roman" w:cs="Times New Roman"/>
          <w:lang w:val="en-US"/>
        </w:rPr>
        <w:t>BSIT</w:t>
      </w:r>
      <w:r w:rsidRPr="000A0A4F">
        <w:rPr>
          <w:rFonts w:ascii="Times New Roman" w:hAnsi="Times New Roman" w:cs="Times New Roman"/>
          <w:lang w:val="en-US"/>
        </w:rPr>
        <w:tab/>
      </w:r>
    </w:p>
    <w:p w14:paraId="79A8894E" w14:textId="77777777" w:rsidR="000A0A4F" w:rsidRDefault="000A0A4F" w:rsidP="000A0A4F">
      <w:pPr>
        <w:autoSpaceDE w:val="0"/>
        <w:autoSpaceDN w:val="0"/>
        <w:adjustRightInd w:val="0"/>
        <w:rPr>
          <w:rFonts w:ascii="Times New Roman" w:hAnsi="Times New Roman" w:cs="Times New Roman"/>
          <w:lang w:val="en-US"/>
        </w:rPr>
      </w:pPr>
    </w:p>
    <w:p w14:paraId="253EADEB" w14:textId="144C4FF2" w:rsidR="000A0A4F" w:rsidRPr="000A0A4F" w:rsidRDefault="000A0A4F" w:rsidP="000A0A4F">
      <w:pPr>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1. </w:t>
      </w:r>
      <w:r w:rsidRPr="000A0A4F">
        <w:rPr>
          <w:rFonts w:ascii="Times New Roman" w:hAnsi="Times New Roman" w:cs="Times New Roman"/>
          <w:lang w:val="en-US"/>
        </w:rPr>
        <w:t xml:space="preserve">Differentiate the following CSS selectors </w:t>
      </w:r>
      <w:r w:rsidRPr="000A0A4F">
        <w:rPr>
          <w:rFonts w:ascii="Times New Roman" w:hAnsi="Times New Roman" w:cs="Times New Roman"/>
          <w:b/>
          <w:bCs/>
          <w:lang w:val="en-US"/>
        </w:rPr>
        <w:t>(20 pts)</w:t>
      </w:r>
    </w:p>
    <w:p w14:paraId="70A2E4D0" w14:textId="77777777" w:rsidR="000A0A4F" w:rsidRPr="000A0A4F" w:rsidRDefault="000A0A4F" w:rsidP="000A0A4F">
      <w:pPr>
        <w:autoSpaceDE w:val="0"/>
        <w:autoSpaceDN w:val="0"/>
        <w:adjustRightInd w:val="0"/>
        <w:ind w:firstLine="720"/>
        <w:rPr>
          <w:rFonts w:ascii="Times New Roman" w:hAnsi="Times New Roman" w:cs="Times New Roman"/>
          <w:lang w:val="en-US"/>
        </w:rPr>
      </w:pPr>
      <w:r w:rsidRPr="000A0A4F">
        <w:rPr>
          <w:rFonts w:ascii="Times New Roman" w:hAnsi="Times New Roman" w:cs="Times New Roman"/>
          <w:lang w:val="en-US"/>
        </w:rPr>
        <w:t>a.</w:t>
      </w:r>
      <w:r w:rsidRPr="000A0A4F">
        <w:rPr>
          <w:rFonts w:ascii="Times New Roman" w:hAnsi="Times New Roman" w:cs="Times New Roman"/>
          <w:lang w:val="en-US"/>
        </w:rPr>
        <w:tab/>
        <w:t>Combining selectors</w:t>
      </w:r>
    </w:p>
    <w:p w14:paraId="3430F49A" w14:textId="77777777" w:rsidR="000A0A4F" w:rsidRPr="000A0A4F" w:rsidRDefault="000A0A4F" w:rsidP="000A0A4F">
      <w:pPr>
        <w:autoSpaceDE w:val="0"/>
        <w:autoSpaceDN w:val="0"/>
        <w:adjustRightInd w:val="0"/>
        <w:ind w:left="720" w:firstLine="720"/>
        <w:rPr>
          <w:rFonts w:ascii="Times New Roman" w:hAnsi="Times New Roman" w:cs="Times New Roman"/>
          <w:lang w:val="en-US"/>
        </w:rPr>
      </w:pPr>
      <w:r w:rsidRPr="000A0A4F">
        <w:rPr>
          <w:rFonts w:ascii="Times New Roman" w:hAnsi="Times New Roman" w:cs="Times New Roman"/>
          <w:lang w:val="en-US"/>
        </w:rPr>
        <w:t>-</w:t>
      </w:r>
      <w:r w:rsidRPr="000A0A4F">
        <w:rPr>
          <w:rFonts w:ascii="Times New Roman" w:hAnsi="Times New Roman" w:cs="Times New Roman"/>
          <w:lang w:val="en-US"/>
        </w:rPr>
        <w:tab/>
        <w:t>Combining selector are used when you want to add style on multiple html tags (p, li, etc.), once you apply style/s on a tag it will automatically be applied on all other similar tags inside your html.</w:t>
      </w:r>
    </w:p>
    <w:p w14:paraId="5524874B" w14:textId="77777777" w:rsidR="000A0A4F" w:rsidRPr="000A0A4F" w:rsidRDefault="000A0A4F" w:rsidP="000A0A4F">
      <w:pPr>
        <w:autoSpaceDE w:val="0"/>
        <w:autoSpaceDN w:val="0"/>
        <w:adjustRightInd w:val="0"/>
        <w:ind w:firstLine="720"/>
        <w:rPr>
          <w:rFonts w:ascii="Times New Roman" w:hAnsi="Times New Roman" w:cs="Times New Roman"/>
          <w:lang w:val="en-US"/>
        </w:rPr>
      </w:pPr>
      <w:r w:rsidRPr="000A0A4F">
        <w:rPr>
          <w:rFonts w:ascii="Times New Roman" w:hAnsi="Times New Roman" w:cs="Times New Roman"/>
          <w:lang w:val="en-US"/>
        </w:rPr>
        <w:t>b.</w:t>
      </w:r>
      <w:r w:rsidRPr="000A0A4F">
        <w:rPr>
          <w:rFonts w:ascii="Times New Roman" w:hAnsi="Times New Roman" w:cs="Times New Roman"/>
          <w:lang w:val="en-US"/>
        </w:rPr>
        <w:tab/>
        <w:t>Class and ID selectors</w:t>
      </w:r>
    </w:p>
    <w:p w14:paraId="75672FCB" w14:textId="5EA86ACC" w:rsidR="000A0A4F" w:rsidRPr="000A0A4F" w:rsidRDefault="000A0A4F" w:rsidP="000A0A4F">
      <w:pPr>
        <w:autoSpaceDE w:val="0"/>
        <w:autoSpaceDN w:val="0"/>
        <w:adjustRightInd w:val="0"/>
        <w:ind w:left="1440"/>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r w:rsidRPr="000A0A4F">
        <w:rPr>
          <w:rFonts w:ascii="Times New Roman" w:hAnsi="Times New Roman" w:cs="Times New Roman"/>
          <w:lang w:val="en-US"/>
        </w:rPr>
        <w:t>Class selectors are used to add style to elements that have the class attribute set. Classes are named keywords that can be used on multiple elements on a webpage so that the same CSS styles can be reused easily</w:t>
      </w:r>
    </w:p>
    <w:p w14:paraId="12A18000" w14:textId="77777777" w:rsidR="000A0A4F" w:rsidRPr="000A0A4F" w:rsidRDefault="000A0A4F" w:rsidP="000A0A4F">
      <w:pPr>
        <w:autoSpaceDE w:val="0"/>
        <w:autoSpaceDN w:val="0"/>
        <w:adjustRightInd w:val="0"/>
        <w:ind w:left="1440"/>
        <w:rPr>
          <w:rFonts w:ascii="Times New Roman" w:hAnsi="Times New Roman" w:cs="Times New Roman"/>
          <w:lang w:val="en-US"/>
        </w:rPr>
      </w:pPr>
      <w:r w:rsidRPr="000A0A4F">
        <w:rPr>
          <w:rFonts w:ascii="Times New Roman" w:hAnsi="Times New Roman" w:cs="Times New Roman"/>
          <w:lang w:val="en-US"/>
        </w:rPr>
        <w:t>-</w:t>
      </w:r>
      <w:r w:rsidRPr="000A0A4F">
        <w:rPr>
          <w:rFonts w:ascii="Times New Roman" w:hAnsi="Times New Roman" w:cs="Times New Roman"/>
          <w:lang w:val="en-US"/>
        </w:rPr>
        <w:tab/>
        <w:t>ID selectors are used to add style to elements by their HTML ID attribute. IDs are designed to be unique within the webpage, and therefore ID selectors should only be used to target a single element.</w:t>
      </w:r>
    </w:p>
    <w:p w14:paraId="58B84036" w14:textId="77777777" w:rsidR="000A0A4F" w:rsidRPr="000A0A4F" w:rsidRDefault="000A0A4F" w:rsidP="000A0A4F">
      <w:pPr>
        <w:autoSpaceDE w:val="0"/>
        <w:autoSpaceDN w:val="0"/>
        <w:adjustRightInd w:val="0"/>
        <w:rPr>
          <w:rFonts w:ascii="Times New Roman" w:hAnsi="Times New Roman" w:cs="Times New Roman"/>
          <w:lang w:val="en-US"/>
        </w:rPr>
      </w:pPr>
    </w:p>
    <w:p w14:paraId="2F844B02" w14:textId="77777777" w:rsidR="000A0A4F" w:rsidRPr="000A0A4F" w:rsidRDefault="000A0A4F" w:rsidP="000A0A4F">
      <w:pPr>
        <w:autoSpaceDE w:val="0"/>
        <w:autoSpaceDN w:val="0"/>
        <w:adjustRightInd w:val="0"/>
        <w:ind w:firstLine="720"/>
        <w:rPr>
          <w:rFonts w:ascii="Times New Roman" w:hAnsi="Times New Roman" w:cs="Times New Roman"/>
          <w:lang w:val="en-US"/>
        </w:rPr>
      </w:pPr>
      <w:r w:rsidRPr="000A0A4F">
        <w:rPr>
          <w:rFonts w:ascii="Times New Roman" w:hAnsi="Times New Roman" w:cs="Times New Roman"/>
          <w:lang w:val="en-US"/>
        </w:rPr>
        <w:t>c.</w:t>
      </w:r>
      <w:r w:rsidRPr="000A0A4F">
        <w:rPr>
          <w:rFonts w:ascii="Times New Roman" w:hAnsi="Times New Roman" w:cs="Times New Roman"/>
          <w:lang w:val="en-US"/>
        </w:rPr>
        <w:tab/>
        <w:t>Pseudo-classes</w:t>
      </w:r>
    </w:p>
    <w:p w14:paraId="013E5B14" w14:textId="77777777" w:rsidR="000A0A4F" w:rsidRPr="000A0A4F" w:rsidRDefault="000A0A4F" w:rsidP="000A0A4F">
      <w:pPr>
        <w:autoSpaceDE w:val="0"/>
        <w:autoSpaceDN w:val="0"/>
        <w:adjustRightInd w:val="0"/>
        <w:ind w:left="2160" w:hanging="720"/>
        <w:rPr>
          <w:rFonts w:ascii="Times New Roman" w:hAnsi="Times New Roman" w:cs="Times New Roman"/>
          <w:lang w:val="en-US"/>
        </w:rPr>
      </w:pPr>
      <w:r w:rsidRPr="000A0A4F">
        <w:rPr>
          <w:rFonts w:ascii="Times New Roman" w:hAnsi="Times New Roman" w:cs="Times New Roman"/>
          <w:lang w:val="en-US"/>
        </w:rPr>
        <w:t>-</w:t>
      </w:r>
      <w:r w:rsidRPr="000A0A4F">
        <w:rPr>
          <w:rFonts w:ascii="Times New Roman" w:hAnsi="Times New Roman" w:cs="Times New Roman"/>
          <w:lang w:val="en-US"/>
        </w:rPr>
        <w:tab/>
        <w:t>Pseudo classes are used to add effects to the selectors after some special action like hovering the mouse, clicking the link etc. or/and can be used to select HTML elements that are not possible by conventional methods like selecting every odd HTML </w:t>
      </w:r>
      <w:proofErr w:type="gramStart"/>
      <w:r w:rsidRPr="000A0A4F">
        <w:rPr>
          <w:rFonts w:ascii="Times New Roman" w:hAnsi="Times New Roman" w:cs="Times New Roman"/>
          <w:lang w:val="en-US"/>
        </w:rPr>
        <w:t>elements</w:t>
      </w:r>
      <w:proofErr w:type="gramEnd"/>
      <w:r w:rsidRPr="000A0A4F">
        <w:rPr>
          <w:rFonts w:ascii="Times New Roman" w:hAnsi="Times New Roman" w:cs="Times New Roman"/>
          <w:lang w:val="en-US"/>
        </w:rPr>
        <w:t>, selecting last second element etc.</w:t>
      </w:r>
    </w:p>
    <w:p w14:paraId="5038CF74" w14:textId="77777777" w:rsidR="000A0A4F" w:rsidRPr="000A0A4F" w:rsidRDefault="000A0A4F" w:rsidP="000A0A4F">
      <w:pPr>
        <w:autoSpaceDE w:val="0"/>
        <w:autoSpaceDN w:val="0"/>
        <w:adjustRightInd w:val="0"/>
        <w:rPr>
          <w:rFonts w:ascii="Times New Roman" w:hAnsi="Times New Roman" w:cs="Times New Roman"/>
          <w:lang w:val="en-US"/>
        </w:rPr>
      </w:pPr>
    </w:p>
    <w:p w14:paraId="2E7B7008" w14:textId="77777777" w:rsidR="000A0A4F" w:rsidRPr="000A0A4F" w:rsidRDefault="000A0A4F" w:rsidP="000A0A4F">
      <w:pPr>
        <w:autoSpaceDE w:val="0"/>
        <w:autoSpaceDN w:val="0"/>
        <w:adjustRightInd w:val="0"/>
        <w:rPr>
          <w:rFonts w:ascii="Times New Roman" w:hAnsi="Times New Roman" w:cs="Times New Roman"/>
          <w:lang w:val="en-US"/>
        </w:rPr>
      </w:pPr>
      <w:r w:rsidRPr="000A0A4F">
        <w:rPr>
          <w:rFonts w:ascii="Times New Roman" w:hAnsi="Times New Roman" w:cs="Times New Roman"/>
          <w:lang w:val="en-US"/>
        </w:rPr>
        <w:t>2.</w:t>
      </w:r>
      <w:r w:rsidRPr="000A0A4F">
        <w:rPr>
          <w:rFonts w:ascii="Times New Roman" w:hAnsi="Times New Roman" w:cs="Times New Roman"/>
          <w:lang w:val="en-US"/>
        </w:rPr>
        <w:tab/>
        <w:t xml:space="preserve">Differentiate the following hyperlinks styling attributes </w:t>
      </w:r>
      <w:r w:rsidRPr="000A0A4F">
        <w:rPr>
          <w:rFonts w:ascii="Times New Roman" w:hAnsi="Times New Roman" w:cs="Times New Roman"/>
          <w:b/>
          <w:bCs/>
          <w:lang w:val="en-US"/>
        </w:rPr>
        <w:t>(20pts)</w:t>
      </w:r>
    </w:p>
    <w:p w14:paraId="5085AE82" w14:textId="77777777" w:rsidR="000A0A4F" w:rsidRPr="000A0A4F" w:rsidRDefault="000A0A4F" w:rsidP="000A0A4F">
      <w:pPr>
        <w:autoSpaceDE w:val="0"/>
        <w:autoSpaceDN w:val="0"/>
        <w:adjustRightInd w:val="0"/>
        <w:rPr>
          <w:rFonts w:ascii="Times New Roman" w:hAnsi="Times New Roman" w:cs="Times New Roman"/>
          <w:lang w:val="en-US"/>
        </w:rPr>
      </w:pPr>
    </w:p>
    <w:p w14:paraId="338495A2" w14:textId="77777777" w:rsidR="000A0A4F" w:rsidRPr="000A0A4F" w:rsidRDefault="000A0A4F" w:rsidP="000A0A4F">
      <w:pPr>
        <w:autoSpaceDE w:val="0"/>
        <w:autoSpaceDN w:val="0"/>
        <w:adjustRightInd w:val="0"/>
        <w:ind w:firstLine="720"/>
        <w:rPr>
          <w:rFonts w:ascii="Times New Roman" w:hAnsi="Times New Roman" w:cs="Times New Roman"/>
          <w:lang w:val="en-US"/>
        </w:rPr>
      </w:pPr>
      <w:r w:rsidRPr="000A0A4F">
        <w:rPr>
          <w:rFonts w:ascii="Times New Roman" w:hAnsi="Times New Roman" w:cs="Times New Roman"/>
          <w:lang w:val="en-US"/>
        </w:rPr>
        <w:t>a.</w:t>
      </w:r>
      <w:r w:rsidRPr="000A0A4F">
        <w:rPr>
          <w:rFonts w:ascii="Times New Roman" w:hAnsi="Times New Roman" w:cs="Times New Roman"/>
          <w:lang w:val="en-US"/>
        </w:rPr>
        <w:tab/>
      </w:r>
      <w:proofErr w:type="spellStart"/>
      <w:proofErr w:type="gramStart"/>
      <w:r w:rsidRPr="000A0A4F">
        <w:rPr>
          <w:rFonts w:ascii="Times New Roman" w:hAnsi="Times New Roman" w:cs="Times New Roman"/>
          <w:lang w:val="en-US"/>
        </w:rPr>
        <w:t>a:hover</w:t>
      </w:r>
      <w:proofErr w:type="spellEnd"/>
      <w:proofErr w:type="gramEnd"/>
    </w:p>
    <w:p w14:paraId="006D2A9E" w14:textId="77777777" w:rsidR="000A0A4F" w:rsidRPr="000A0A4F" w:rsidRDefault="000A0A4F" w:rsidP="000A0A4F">
      <w:pPr>
        <w:autoSpaceDE w:val="0"/>
        <w:autoSpaceDN w:val="0"/>
        <w:adjustRightInd w:val="0"/>
        <w:ind w:left="2160" w:hanging="720"/>
        <w:rPr>
          <w:rFonts w:ascii="Times New Roman" w:hAnsi="Times New Roman" w:cs="Times New Roman"/>
          <w:lang w:val="en-US"/>
        </w:rPr>
      </w:pPr>
      <w:r w:rsidRPr="000A0A4F">
        <w:rPr>
          <w:rFonts w:ascii="Times New Roman" w:hAnsi="Times New Roman" w:cs="Times New Roman"/>
          <w:lang w:val="en-US"/>
        </w:rPr>
        <w:t>-</w:t>
      </w:r>
      <w:r w:rsidRPr="000A0A4F">
        <w:rPr>
          <w:rFonts w:ascii="Times New Roman" w:hAnsi="Times New Roman" w:cs="Times New Roman"/>
          <w:lang w:val="en-US"/>
        </w:rPr>
        <w:tab/>
        <w:t>Hover means that the cursor is over the top of a HTML element on a website. It is possible to write code will listen for mouseover events to execute code when these events are triggered off the back of interactions that a user makes with the document.</w:t>
      </w:r>
    </w:p>
    <w:p w14:paraId="77089CCD" w14:textId="77777777" w:rsidR="000A0A4F" w:rsidRPr="000A0A4F" w:rsidRDefault="000A0A4F" w:rsidP="000A0A4F">
      <w:pPr>
        <w:autoSpaceDE w:val="0"/>
        <w:autoSpaceDN w:val="0"/>
        <w:adjustRightInd w:val="0"/>
        <w:rPr>
          <w:rFonts w:ascii="Times New Roman" w:hAnsi="Times New Roman" w:cs="Times New Roman"/>
          <w:lang w:val="en-US"/>
        </w:rPr>
      </w:pPr>
    </w:p>
    <w:p w14:paraId="20746787" w14:textId="77777777" w:rsidR="000A0A4F" w:rsidRPr="000A0A4F" w:rsidRDefault="000A0A4F" w:rsidP="000A0A4F">
      <w:pPr>
        <w:autoSpaceDE w:val="0"/>
        <w:autoSpaceDN w:val="0"/>
        <w:adjustRightInd w:val="0"/>
        <w:ind w:firstLine="720"/>
        <w:rPr>
          <w:rFonts w:ascii="Times New Roman" w:hAnsi="Times New Roman" w:cs="Times New Roman"/>
          <w:lang w:val="en-US"/>
        </w:rPr>
      </w:pPr>
      <w:r w:rsidRPr="000A0A4F">
        <w:rPr>
          <w:rFonts w:ascii="Times New Roman" w:hAnsi="Times New Roman" w:cs="Times New Roman"/>
          <w:lang w:val="en-US"/>
        </w:rPr>
        <w:t>b.</w:t>
      </w:r>
      <w:r w:rsidRPr="000A0A4F">
        <w:rPr>
          <w:rFonts w:ascii="Times New Roman" w:hAnsi="Times New Roman" w:cs="Times New Roman"/>
          <w:lang w:val="en-US"/>
        </w:rPr>
        <w:tab/>
      </w:r>
      <w:proofErr w:type="spellStart"/>
      <w:proofErr w:type="gramStart"/>
      <w:r w:rsidRPr="000A0A4F">
        <w:rPr>
          <w:rFonts w:ascii="Times New Roman" w:hAnsi="Times New Roman" w:cs="Times New Roman"/>
          <w:lang w:val="en-US"/>
        </w:rPr>
        <w:t>a:active</w:t>
      </w:r>
      <w:proofErr w:type="spellEnd"/>
      <w:proofErr w:type="gramEnd"/>
    </w:p>
    <w:p w14:paraId="2CB45938" w14:textId="77777777" w:rsidR="000A0A4F" w:rsidRPr="000A0A4F" w:rsidRDefault="000A0A4F" w:rsidP="000A0A4F">
      <w:pPr>
        <w:autoSpaceDE w:val="0"/>
        <w:autoSpaceDN w:val="0"/>
        <w:adjustRightInd w:val="0"/>
        <w:ind w:left="2160" w:hanging="720"/>
        <w:rPr>
          <w:rFonts w:ascii="Times New Roman" w:hAnsi="Times New Roman" w:cs="Times New Roman"/>
          <w:lang w:val="en-US"/>
        </w:rPr>
      </w:pPr>
      <w:r w:rsidRPr="000A0A4F">
        <w:rPr>
          <w:rFonts w:ascii="Times New Roman" w:hAnsi="Times New Roman" w:cs="Times New Roman"/>
          <w:lang w:val="en-US"/>
        </w:rPr>
        <w:t>-</w:t>
      </w:r>
      <w:r w:rsidRPr="000A0A4F">
        <w:rPr>
          <w:rFonts w:ascii="Times New Roman" w:hAnsi="Times New Roman" w:cs="Times New Roman"/>
          <w:lang w:val="en-US"/>
        </w:rPr>
        <w:tab/>
        <w:t>When an element is being clicked by the user</w:t>
      </w:r>
      <w:proofErr w:type="gramStart"/>
      <w:r w:rsidRPr="000A0A4F">
        <w:rPr>
          <w:rFonts w:ascii="Times New Roman" w:hAnsi="Times New Roman" w:cs="Times New Roman"/>
          <w:lang w:val="en-US"/>
        </w:rPr>
        <w:t>, :active</w:t>
      </w:r>
      <w:proofErr w:type="gramEnd"/>
      <w:r w:rsidRPr="000A0A4F">
        <w:rPr>
          <w:rFonts w:ascii="Times New Roman" w:hAnsi="Times New Roman" w:cs="Times New Roman"/>
          <w:lang w:val="en-US"/>
        </w:rPr>
        <w:t xml:space="preserve"> attribute is being applied. For example is you set the background-color of a link in yellow, once the user clicked on the link, it will have a yellow background-</w:t>
      </w:r>
      <w:proofErr w:type="gramStart"/>
      <w:r w:rsidRPr="000A0A4F">
        <w:rPr>
          <w:rFonts w:ascii="Times New Roman" w:hAnsi="Times New Roman" w:cs="Times New Roman"/>
          <w:lang w:val="en-US"/>
        </w:rPr>
        <w:t>color.</w:t>
      </w:r>
      <w:proofErr w:type="gramEnd"/>
    </w:p>
    <w:p w14:paraId="1DCF9582" w14:textId="77777777" w:rsidR="000A0A4F" w:rsidRPr="000A0A4F" w:rsidRDefault="000A0A4F" w:rsidP="000A0A4F">
      <w:pPr>
        <w:autoSpaceDE w:val="0"/>
        <w:autoSpaceDN w:val="0"/>
        <w:adjustRightInd w:val="0"/>
        <w:ind w:left="720"/>
        <w:rPr>
          <w:rFonts w:ascii="Times New Roman" w:hAnsi="Times New Roman" w:cs="Times New Roman"/>
          <w:lang w:val="en-US"/>
        </w:rPr>
      </w:pPr>
      <w:r w:rsidRPr="000A0A4F">
        <w:rPr>
          <w:rFonts w:ascii="Times New Roman" w:hAnsi="Times New Roman" w:cs="Times New Roman"/>
          <w:lang w:val="en-US"/>
        </w:rPr>
        <w:t>c.</w:t>
      </w:r>
      <w:r w:rsidRPr="000A0A4F">
        <w:rPr>
          <w:rFonts w:ascii="Times New Roman" w:hAnsi="Times New Roman" w:cs="Times New Roman"/>
          <w:lang w:val="en-US"/>
        </w:rPr>
        <w:tab/>
      </w:r>
      <w:proofErr w:type="spellStart"/>
      <w:proofErr w:type="gramStart"/>
      <w:r w:rsidRPr="000A0A4F">
        <w:rPr>
          <w:rFonts w:ascii="Times New Roman" w:hAnsi="Times New Roman" w:cs="Times New Roman"/>
          <w:lang w:val="en-US"/>
        </w:rPr>
        <w:t>a:visited</w:t>
      </w:r>
      <w:proofErr w:type="spellEnd"/>
      <w:proofErr w:type="gramEnd"/>
    </w:p>
    <w:p w14:paraId="3FA75FBD" w14:textId="77777777" w:rsidR="000A0A4F" w:rsidRPr="000A0A4F" w:rsidRDefault="000A0A4F" w:rsidP="000A0A4F">
      <w:pPr>
        <w:autoSpaceDE w:val="0"/>
        <w:autoSpaceDN w:val="0"/>
        <w:adjustRightInd w:val="0"/>
        <w:ind w:left="720" w:firstLine="720"/>
        <w:rPr>
          <w:rFonts w:ascii="Times New Roman" w:hAnsi="Times New Roman" w:cs="Times New Roman"/>
          <w:lang w:val="en-US"/>
        </w:rPr>
      </w:pPr>
      <w:r w:rsidRPr="000A0A4F">
        <w:rPr>
          <w:rFonts w:ascii="Times New Roman" w:hAnsi="Times New Roman" w:cs="Times New Roman"/>
          <w:lang w:val="en-US"/>
        </w:rPr>
        <w:t>-</w:t>
      </w:r>
      <w:r w:rsidRPr="000A0A4F">
        <w:rPr>
          <w:rFonts w:ascii="Times New Roman" w:hAnsi="Times New Roman" w:cs="Times New Roman"/>
          <w:lang w:val="en-US"/>
        </w:rPr>
        <w:tab/>
        <w:t xml:space="preserve">This is where you can add styles once a link is visited. You can </w:t>
      </w:r>
    </w:p>
    <w:p w14:paraId="1310A264" w14:textId="77777777" w:rsidR="000A0A4F" w:rsidRPr="000A0A4F" w:rsidRDefault="000A0A4F" w:rsidP="000A0A4F">
      <w:pPr>
        <w:autoSpaceDE w:val="0"/>
        <w:autoSpaceDN w:val="0"/>
        <w:adjustRightInd w:val="0"/>
        <w:ind w:firstLine="720"/>
        <w:rPr>
          <w:rFonts w:ascii="Times New Roman" w:hAnsi="Times New Roman" w:cs="Times New Roman"/>
          <w:lang w:val="en-US"/>
        </w:rPr>
      </w:pPr>
      <w:r w:rsidRPr="000A0A4F">
        <w:rPr>
          <w:rFonts w:ascii="Times New Roman" w:hAnsi="Times New Roman" w:cs="Times New Roman"/>
          <w:lang w:val="en-US"/>
        </w:rPr>
        <w:t>d.</w:t>
      </w:r>
      <w:r w:rsidRPr="000A0A4F">
        <w:rPr>
          <w:rFonts w:ascii="Times New Roman" w:hAnsi="Times New Roman" w:cs="Times New Roman"/>
          <w:lang w:val="en-US"/>
        </w:rPr>
        <w:tab/>
      </w:r>
      <w:proofErr w:type="spellStart"/>
      <w:proofErr w:type="gramStart"/>
      <w:r w:rsidRPr="000A0A4F">
        <w:rPr>
          <w:rFonts w:ascii="Times New Roman" w:hAnsi="Times New Roman" w:cs="Times New Roman"/>
          <w:lang w:val="en-US"/>
        </w:rPr>
        <w:t>a:link</w:t>
      </w:r>
      <w:proofErr w:type="spellEnd"/>
      <w:proofErr w:type="gramEnd"/>
    </w:p>
    <w:p w14:paraId="003289CF" w14:textId="77777777" w:rsidR="000A0A4F" w:rsidRPr="000A0A4F" w:rsidRDefault="000A0A4F" w:rsidP="000A0A4F">
      <w:pPr>
        <w:autoSpaceDE w:val="0"/>
        <w:autoSpaceDN w:val="0"/>
        <w:adjustRightInd w:val="0"/>
        <w:ind w:left="1440"/>
        <w:rPr>
          <w:rFonts w:ascii="Times New Roman" w:hAnsi="Times New Roman" w:cs="Times New Roman"/>
          <w:lang w:val="en-US"/>
        </w:rPr>
      </w:pPr>
      <w:r w:rsidRPr="000A0A4F">
        <w:rPr>
          <w:rFonts w:ascii="Times New Roman" w:hAnsi="Times New Roman" w:cs="Times New Roman"/>
          <w:lang w:val="en-US"/>
        </w:rPr>
        <w:t>-</w:t>
      </w:r>
      <w:r w:rsidRPr="000A0A4F">
        <w:rPr>
          <w:rFonts w:ascii="Times New Roman" w:hAnsi="Times New Roman" w:cs="Times New Roman"/>
          <w:lang w:val="en-US"/>
        </w:rPr>
        <w:tab/>
      </w:r>
      <w:proofErr w:type="spellStart"/>
      <w:proofErr w:type="gramStart"/>
      <w:r w:rsidRPr="000A0A4F">
        <w:rPr>
          <w:rFonts w:ascii="Times New Roman" w:hAnsi="Times New Roman" w:cs="Times New Roman"/>
          <w:lang w:val="en-US"/>
        </w:rPr>
        <w:t>a:link</w:t>
      </w:r>
      <w:proofErr w:type="spellEnd"/>
      <w:proofErr w:type="gramEnd"/>
      <w:r w:rsidRPr="000A0A4F">
        <w:rPr>
          <w:rFonts w:ascii="Times New Roman" w:hAnsi="Times New Roman" w:cs="Times New Roman"/>
          <w:lang w:val="en-US"/>
        </w:rPr>
        <w:t xml:space="preserve"> is an HTML object that allows you to jump to a new location when you click or tap it.</w:t>
      </w:r>
    </w:p>
    <w:p w14:paraId="2DDD7582" w14:textId="77777777" w:rsidR="000A0A4F" w:rsidRPr="000A0A4F" w:rsidRDefault="000A0A4F" w:rsidP="000A0A4F">
      <w:pPr>
        <w:autoSpaceDE w:val="0"/>
        <w:autoSpaceDN w:val="0"/>
        <w:adjustRightInd w:val="0"/>
        <w:rPr>
          <w:rFonts w:ascii="Times New Roman" w:hAnsi="Times New Roman" w:cs="Times New Roman"/>
          <w:lang w:val="en-US"/>
        </w:rPr>
      </w:pPr>
    </w:p>
    <w:p w14:paraId="23F1D59F" w14:textId="77777777" w:rsidR="000A0A4F" w:rsidRPr="000A0A4F" w:rsidRDefault="000A0A4F" w:rsidP="000A0A4F">
      <w:pPr>
        <w:autoSpaceDE w:val="0"/>
        <w:autoSpaceDN w:val="0"/>
        <w:adjustRightInd w:val="0"/>
        <w:rPr>
          <w:rFonts w:ascii="Times New Roman" w:hAnsi="Times New Roman" w:cs="Times New Roman"/>
          <w:lang w:val="en-US"/>
        </w:rPr>
      </w:pPr>
    </w:p>
    <w:p w14:paraId="264FBA75" w14:textId="77777777" w:rsidR="000A0A4F" w:rsidRPr="000A0A4F" w:rsidRDefault="000A0A4F">
      <w:pPr>
        <w:rPr>
          <w:rFonts w:ascii="Times New Roman" w:hAnsi="Times New Roman" w:cs="Times New Roman"/>
        </w:rPr>
      </w:pPr>
    </w:p>
    <w:sectPr w:rsidR="000A0A4F" w:rsidRPr="000A0A4F" w:rsidSect="006259F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A4F"/>
    <w:rsid w:val="000A0A4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2C981CCB"/>
  <w15:chartTrackingRefBased/>
  <w15:docId w15:val="{A2165732-8B10-874F-B99B-1079F5216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Abalos</dc:creator>
  <cp:keywords/>
  <dc:description/>
  <cp:lastModifiedBy>Diane Abalos</cp:lastModifiedBy>
  <cp:revision>1</cp:revision>
  <dcterms:created xsi:type="dcterms:W3CDTF">2021-11-27T06:48:00Z</dcterms:created>
  <dcterms:modified xsi:type="dcterms:W3CDTF">2021-11-27T06:51:00Z</dcterms:modified>
</cp:coreProperties>
</file>